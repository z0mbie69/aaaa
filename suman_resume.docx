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66"/>
          <w:szCs w:val="66"/>
        </w:rPr>
        <w:jc w:val="left"/>
        <w:spacing w:before="21" w:lineRule="exact" w:line="680"/>
        <w:ind w:left="445" w:right="-119"/>
      </w:pPr>
      <w:r>
        <w:rPr>
          <w:rFonts w:cs="Calibri" w:hAnsi="Calibri" w:eastAsia="Calibri" w:ascii="Calibri"/>
          <w:color w:val="111111"/>
          <w:position w:val="-9"/>
          <w:sz w:val="66"/>
          <w:szCs w:val="66"/>
        </w:rPr>
        <w:t>SUMAN</w:t>
      </w:r>
      <w:r>
        <w:rPr>
          <w:rFonts w:cs="Calibri" w:hAnsi="Calibri" w:eastAsia="Calibri" w:ascii="Calibri"/>
          <w:color w:val="000000"/>
          <w:position w:val="0"/>
          <w:sz w:val="66"/>
          <w:szCs w:val="6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5"/>
      </w:pPr>
      <w:r>
        <w:br w:type="column"/>
      </w:r>
      <w:r>
        <w:rPr>
          <w:rFonts w:cs="Calibri" w:hAnsi="Calibri" w:eastAsia="Calibri" w:ascii="Calibri"/>
          <w:color w:val="4B4B4B"/>
          <w:sz w:val="22"/>
          <w:szCs w:val="22"/>
        </w:rPr>
        <w:t>Balaju , Kathmandu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601"/>
        <w:sectPr>
          <w:pgSz w:w="12240" w:h="15840"/>
          <w:pgMar w:top="1460" w:bottom="280" w:left="1720" w:right="1680"/>
          <w:cols w:num="2" w:equalWidth="off">
            <w:col w:w="2543" w:space="4463"/>
            <w:col w:w="1834"/>
          </w:cols>
        </w:sectPr>
      </w:pPr>
      <w:r>
        <w:pict>
          <v:shape type="#_x0000_t202" style="position:absolute;margin-left:514.185pt;margin-top:17.6277pt;width:11.1747pt;height:15pt;mso-position-horizontal-relative:page;mso-position-vertical-relative:paragraph;z-index:-197" filled="f" stroked="f">
            <v:textbox inset="0,0,0,0">
              <w:txbxContent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spacing w:lineRule="exact" w:line="260"/>
                  </w:pPr>
                  <w:r>
                    <w:rPr>
                      <w:rFonts w:cs="Calibri" w:hAnsi="Calibri" w:eastAsia="Calibri" w:ascii="Calibri"/>
                      <w:color w:val="4B4B4B"/>
                      <w:sz w:val="22"/>
                      <w:szCs w:val="22"/>
                    </w:rPr>
                    <w:t>m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4B4B4B"/>
          <w:sz w:val="22"/>
          <w:szCs w:val="22"/>
        </w:rPr>
        <w:t>9810362267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lineRule="exact" w:line="220"/>
      </w:pPr>
      <w:r>
        <w:pict>
          <v:shape type="#_x0000_t202" style="position:absolute;margin-left:450.96pt;margin-top:-2.18pt;width:39.2859pt;height:15pt;mso-position-horizontal-relative:page;mso-position-vertical-relative:paragraph;z-index:-198" filled="f" stroked="f">
            <v:textbox inset="0,0,0,0">
              <w:txbxContent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spacing w:lineRule="exact" w:line="260"/>
                    <w:ind w:left="115" w:right="-53"/>
                  </w:pPr>
                  <w:hyperlink r:id="rId4">
                    <w:r>
                      <w:rPr>
                        <w:rFonts w:cs="Calibri" w:hAnsi="Calibri" w:eastAsia="Calibri" w:ascii="Calibri"/>
                        <w:color w:val="4B4B4B"/>
                        <w:sz w:val="22"/>
                        <w:szCs w:val="22"/>
                      </w:rPr>
                      <w:t>@outlo</w:t>
                    </w:r>
                    <w:r>
                      <w:rPr>
                        <w:rFonts w:cs="Calibri" w:hAnsi="Calibri" w:eastAsia="Calibri" w:ascii="Calibri"/>
                        <w:color w:val="0000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4B4B4B"/>
          <w:position w:val="1"/>
          <w:sz w:val="22"/>
          <w:szCs w:val="22"/>
        </w:rPr>
        <w:t>Sumanmgr16</w:t>
      </w:r>
      <w:r>
        <w:rPr>
          <w:rFonts w:cs="Calibri" w:hAnsi="Calibri" w:eastAsia="Calibri" w:ascii="Calibri"/>
          <w:color w:val="0000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20"/>
        <w:sectPr>
          <w:type w:val="continuous"/>
          <w:pgSz w:w="12240" w:h="15840"/>
          <w:pgMar w:top="1460" w:bottom="280" w:left="1720" w:right="1680"/>
          <w:cols w:num="2" w:equalWidth="off">
            <w:col w:w="7414" w:space="670"/>
            <w:col w:w="756"/>
          </w:cols>
        </w:sectPr>
      </w:pPr>
      <w:r>
        <w:br w:type="column"/>
      </w:r>
      <w:r>
        <w:rPr>
          <w:rFonts w:cs="Calibri" w:hAnsi="Calibri" w:eastAsia="Calibri" w:ascii="Calibri"/>
          <w:color w:val="4B4B4B"/>
          <w:position w:val="1"/>
          <w:sz w:val="22"/>
          <w:szCs w:val="22"/>
        </w:rPr>
        <w:t>ok.co</w:t>
      </w:r>
      <w:r>
        <w:rPr>
          <w:rFonts w:cs="Calibri" w:hAnsi="Calibri" w:eastAsia="Calibri" w:ascii="Calibri"/>
          <w:color w:val="0000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66"/>
          <w:szCs w:val="66"/>
        </w:rPr>
        <w:jc w:val="left"/>
        <w:spacing w:lineRule="exact" w:line="700"/>
        <w:ind w:left="445" w:right="-119"/>
      </w:pPr>
      <w:r>
        <w:rPr>
          <w:rFonts w:cs="Calibri" w:hAnsi="Calibri" w:eastAsia="Calibri" w:ascii="Calibri"/>
          <w:b/>
          <w:color w:val="111111"/>
          <w:position w:val="2"/>
          <w:sz w:val="66"/>
          <w:szCs w:val="66"/>
        </w:rPr>
        <w:t>MAGAR</w:t>
      </w:r>
      <w:r>
        <w:rPr>
          <w:rFonts w:cs="Calibri" w:hAnsi="Calibri" w:eastAsia="Calibri" w:ascii="Calibri"/>
          <w:color w:val="000000"/>
          <w:position w:val="0"/>
          <w:sz w:val="66"/>
          <w:szCs w:val="6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</w:pPr>
      <w:r>
        <w:br w:type="column"/>
      </w:r>
      <w:r>
        <w:rPr>
          <w:rFonts w:cs="Calibri" w:hAnsi="Calibri" w:eastAsia="Calibri" w:ascii="Calibri"/>
          <w:color w:val="806C00"/>
          <w:sz w:val="22"/>
          <w:szCs w:val="22"/>
        </w:rPr>
        <w:t>Linkedin Accoun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548"/>
        <w:sectPr>
          <w:type w:val="continuous"/>
          <w:pgSz w:w="12240" w:h="15840"/>
          <w:pgMar w:top="1460" w:bottom="280" w:left="1720" w:right="1680"/>
          <w:cols w:num="2" w:equalWidth="off">
            <w:col w:w="2615" w:space="4590"/>
            <w:col w:w="1635"/>
          </w:cols>
        </w:sectPr>
      </w:pPr>
      <w:r>
        <w:pict>
          <v:shape type="#_x0000_t202" style="position:absolute;margin-left:512.481pt;margin-top:2.26773pt;width:9.5192pt;height:15pt;mso-position-horizontal-relative:page;mso-position-vertical-relative:paragraph;z-index:-195" filled="f" stroked="f">
            <v:textbox inset="0,0,0,0">
              <w:txbxContent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spacing w:lineRule="exact" w:line="260"/>
                  </w:pPr>
                  <w:hyperlink r:id="rId5">
                    <w:r>
                      <w:rPr>
                        <w:rFonts w:cs="Calibri" w:hAnsi="Calibri" w:eastAsia="Calibri" w:ascii="Calibri"/>
                        <w:color w:val="806C00"/>
                        <w:sz w:val="22"/>
                        <w:szCs w:val="22"/>
                      </w:rPr>
                      <w:t>e</w:t>
                    </w:r>
                    <w:r>
                      <w:rPr>
                        <w:rFonts w:cs="Calibri" w:hAnsi="Calibri" w:eastAsia="Calibri" w:ascii="Calibri"/>
                        <w:color w:val="0000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hyperlink r:id="rId6">
        <w:r>
          <w:rPr>
            <w:rFonts w:cs="Calibri" w:hAnsi="Calibri" w:eastAsia="Calibri" w:ascii="Calibri"/>
            <w:color w:val="806C00"/>
            <w:sz w:val="22"/>
            <w:szCs w:val="22"/>
          </w:rPr>
          <w:t>My Twiit  r</w:t>
        </w:r>
        <w:r>
          <w:rPr>
            <w:rFonts w:cs="Calibri" w:hAnsi="Calibri" w:eastAsia="Calibri" w:ascii="Calibri"/>
            <w:color w:val="000000"/>
            <w:sz w:val="22"/>
            <w:szCs w:val="22"/>
          </w:rPr>
        </w:r>
      </w:hyperlink>
    </w:p>
    <w:p>
      <w:pPr>
        <w:rPr>
          <w:sz w:val="19"/>
          <w:szCs w:val="19"/>
        </w:rPr>
        <w:jc w:val="left"/>
        <w:spacing w:before="1" w:lineRule="exact" w:line="180"/>
      </w:pPr>
      <w:r>
        <w:pict>
          <v:group style="position:absolute;margin-left:72.8pt;margin-top:613.56pt;width:22.6pt;height:22.6pt;mso-position-horizontal-relative:page;mso-position-vertical-relative:page;z-index:-191" coordorigin="1456,12271" coordsize="452,452">
            <v:shape style="position:absolute;left:1466;top:12281;width:432;height:432" coordorigin="1466,12281" coordsize="432,432" path="m1466,12497l1468,12524,1473,12550,1481,12575,1491,12599,1505,12621,1521,12641,1539,12659,1559,12674,1580,12688,1604,12699,1629,12707,1655,12711,1682,12713,1696,12713,1722,12709,1748,12703,1772,12694,1795,12681,1816,12667,1835,12650,1852,12631,1866,12610,1878,12587,1888,12563,1894,12537,1898,12511,1898,12497,1898,12484,1894,12457,1888,12431,1878,12407,1866,12385,1852,12363,1835,12344,1816,12327,1795,12313,1772,12301,1748,12291,1722,12285,1696,12282,1682,12281,1668,12282,1642,12285,1616,12291,1592,12301,1569,12313,1548,12327,1529,12344,1512,12363,1498,12385,1486,12407,1476,12431,1470,12457,1466,12484,1466,12497xe" filled="t" fillcolor="#77448A" stroked="f">
              <v:path arrowok="t"/>
              <v:fill/>
            </v:shape>
            <v:shape style="position:absolute;left:1742;top:12562;width:9;height:10" coordorigin="1742,12562" coordsize="9,10" path="m1746,12562l1742,12565,1742,12569,1746,12572,1751,12569,1751,12565,1746,12562xe" filled="t" fillcolor="#FFFFFF" stroked="f">
              <v:path arrowok="t"/>
              <v:fill/>
            </v:shape>
            <v:shape style="position:absolute;left:1590;top:12410;width:91;height:125" coordorigin="1590,12410" coordsize="91,125" path="m1593,12468l1595,12473,1598,12477,1605,12484,1609,12487,1614,12489,1618,12491,1623,12492,1628,12493,1633,12494,1637,12495,1641,12498,1645,12500,1652,12506,1677,12531,1681,12535,1681,12522,1659,12500,1654,12496,1650,12493,1645,12490,1640,12487,1635,12485,1630,12484,1624,12483,1620,12482,1616,12481,1613,12478,1606,12472,1603,12468,1601,12465,1599,12457,1606,12463,1608,12465,1612,12468,1618,12471,1624,12472,1632,12470,1639,12465,1645,12458,1650,12452,1652,12446,1652,12440,1649,12434,1643,12427,1635,12419,1640,12420,1645,12421,1649,12423,1657,12428,1662,12436,1664,12440,1665,12445,1665,12450,1666,12454,1667,12459,1669,12463,1671,12467,1676,12473,1681,12478,1681,12465,1678,12461,1676,12455,1674,12449,1674,12444,1673,12439,1671,12434,1668,12429,1666,12425,1658,12418,1654,12415,1649,12413,1644,12411,1639,12410,1633,12410,1628,12410,1623,12411,1617,12413,1624,12420,1630,12427,1637,12433,1642,12439,1643,12445,1640,12451,1636,12456,1631,12461,1626,12463,1622,12463,1617,12461,1612,12457,1606,12451,1599,12444,1593,12438,1591,12443,1590,12448,1590,12453,1590,12458,1591,12463,1593,12468xe" filled="t" fillcolor="#FFFFFF" stroked="f">
              <v:path arrowok="t"/>
              <v:fill/>
            </v:shape>
            <v:shape style="position:absolute;left:1681;top:12465;width:91;height:125" coordorigin="1681,12465" coordsize="91,125" path="m1697,12494l1719,12515,1738,12534,1757,12553,1761,12560,1763,12566,1761,12571,1756,12577,1750,12580,1744,12580,1738,12578,1732,12573,1727,12567,1704,12545,1681,12523,1681,12522,1681,12535,1701,12555,1726,12579,1730,12583,1734,12586,1739,12588,1743,12589,1747,12589,1754,12588,1762,12584,1768,12577,1771,12570,1771,12562,1770,12558,1769,12554,1763,12547,1736,12520,1709,12493,1682,12466,1681,12465,1681,12478,1697,12494xe" filled="t" fillcolor="#FFFFFF" stroked="f">
              <v:path arrowok="t"/>
              <v:fill/>
            </v:shape>
            <v:shape style="position:absolute;left:1691;top:12405;width:86;height:86" coordorigin="1691,12405" coordsize="86,86" path="m1723,12491l1726,12488,1730,12484,1735,12479,1741,12474,1747,12468,1753,12463,1759,12457,1764,12452,1770,12446,1774,12439,1776,12432,1776,12425,1774,12418,1770,12412,1763,12408,1755,12405,1748,12405,1744,12406,1737,12409,1732,12414,1727,12418,1722,12425,1716,12431,1710,12438,1704,12445,1699,12450,1695,12455,1691,12460,1699,12467,1702,12464,1706,12459,1711,12453,1717,12446,1723,12439,1729,12432,1734,12425,1739,12420,1743,12417,1748,12415,1753,12415,1758,12417,1763,12419,1766,12425,1767,12431,1765,12437,1759,12443,1754,12448,1749,12453,1743,12459,1736,12465,1731,12470,1725,12475,1721,12479,1715,12484,1723,12491xe" filled="t" fillcolor="#FFFFFF" stroked="f">
              <v:path arrowok="t"/>
              <v:fill/>
            </v:shape>
            <v:shape style="position:absolute;left:1598;top:12516;width:76;height:81" coordorigin="1598,12516" coordsize="76,81" path="m1615,12585l1607,12585,1609,12579,1611,12573,1615,12566,1619,12560,1624,12556,1628,12554,1653,12524,1645,12516,1622,12545,1619,12547,1613,12551,1608,12557,1605,12564,1602,12570,1600,12576,1598,12581,1598,12586,1598,12590,1598,12594,1603,12597,1607,12597,1611,12596,1616,12595,1620,12593,1626,12590,1632,12586,1639,12581,1644,12575,1647,12568,1673,12544,1665,12536,1638,12563,1637,12565,1635,12571,1630,12576,1622,12581,1615,12585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72.8pt;margin-top:421.62pt;width:22.6pt;height:22.6pt;mso-position-horizontal-relative:page;mso-position-vertical-relative:page;z-index:-192" coordorigin="1456,8432" coordsize="452,452">
            <v:shape style="position:absolute;left:1466;top:8442;width:432;height:432" coordorigin="1466,8442" coordsize="432,432" path="m1466,8658l1468,8685,1473,8712,1481,8737,1491,8760,1505,8782,1521,8802,1539,8820,1559,8836,1580,8849,1604,8860,1629,8868,1655,8873,1682,8874,1696,8874,1722,8871,1748,8864,1772,8855,1795,8843,1816,8828,1835,8811,1852,8792,1866,8771,1878,8748,1888,8724,1894,8699,1898,8672,1898,8658,1898,8645,1894,8618,1888,8593,1878,8568,1866,8546,1852,8525,1835,8506,1816,8489,1795,8474,1772,8462,1748,8453,1722,8446,1696,8443,1682,8442,1668,8443,1642,8446,1616,8453,1592,8462,1569,8474,1548,8489,1529,8506,1512,8525,1498,8546,1486,8568,1476,8593,1470,8618,1466,8645,1466,8658xe" filled="t" fillcolor="#77448A" stroked="f">
              <v:path arrowok="t"/>
              <v:fill/>
            </v:shape>
            <v:shape style="position:absolute;left:1592;top:8571;width:93;height:149" coordorigin="1592,8571" coordsize="93,149" path="m1677,8639l1675,8639,1672,8644,1672,8653,1617,8652,1612,8651,1607,8649,1604,8644,1603,8639,1603,8613,1607,8610,1686,8610,1686,8598,1661,8598,1661,8582,1686,8582,1686,8571,1659,8571,1655,8573,1650,8578,1649,8583,1649,8598,1607,8599,1601,8600,1595,8605,1593,8610,1592,8615,1592,8706,1593,8712,1596,8716,1600,8719,1606,8720,1686,8720,1686,8709,1607,8709,1603,8706,1603,8660,1606,8661,1612,8664,1620,8664,1672,8664,1672,8673,1672,8675,1677,8678,1686,8678,1686,8639,1677,8639xe" filled="t" fillcolor="#FFFFFF" stroked="f">
              <v:path arrowok="t"/>
              <v:fill/>
            </v:shape>
            <v:shape style="position:absolute;left:1686;top:8571;width:93;height:149" coordorigin="1686,8571" coordsize="93,149" path="m1765,8709l1686,8709,1686,8720,1762,8720,1765,8720,1771,8718,1775,8715,1778,8710,1779,8703,1779,8613,1778,8608,1774,8602,1769,8599,1762,8598,1724,8598,1724,8583,1723,8578,1718,8573,1714,8571,1686,8571,1686,8582,1713,8582,1713,8598,1686,8598,1686,8610,1766,8610,1769,8613,1769,8639,1767,8644,1764,8649,1760,8651,1754,8653,1702,8653,1702,8644,1701,8642,1696,8639,1686,8639,1686,8678,1696,8678,1698,8678,1702,8673,1702,8664,1754,8664,1758,8664,1763,8663,1769,8660,1769,8706,1765,8709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72.8pt;margin-top:244.85pt;width:22.6pt;height:22.6pt;mso-position-horizontal-relative:page;mso-position-vertical-relative:page;z-index:-193" coordorigin="1456,4897" coordsize="452,452">
            <v:shape style="position:absolute;left:1466;top:4907;width:432;height:432" coordorigin="1466,4907" coordsize="432,432" path="m1466,5123l1468,5150,1473,5176,1481,5201,1491,5225,1505,5247,1521,5267,1539,5285,1559,5300,1580,5314,1604,5325,1629,5333,1655,5337,1682,5339,1696,5339,1722,5335,1748,5329,1772,5320,1795,5307,1816,5293,1835,5276,1852,5257,1866,5236,1878,5213,1888,5189,1894,5163,1898,5137,1898,5123,1898,5109,1894,5083,1888,5057,1878,5033,1866,5010,1852,4989,1835,4970,1816,4953,1795,4939,1772,4927,1748,4917,1722,4911,1696,4907,1682,4907,1668,4907,1642,4911,1616,4917,1592,4927,1569,4939,1548,4953,1529,4970,1512,4989,1498,5010,1486,5033,1476,5057,1470,5083,1466,5109,1466,5123xe" filled="t" fillcolor="#77448A" stroked="f">
              <v:path arrowok="t"/>
              <v:fill/>
            </v:shape>
            <v:shape style="position:absolute;left:1567;top:5080;width:16;height:95" coordorigin="1567,5080" coordsize="16,95" path="m1567,5172l1567,5176,1583,5176,1583,5167,1577,5167,1578,5163,1580,5158,1583,5153,1583,5095,1579,5092,1583,5090,1583,5080,1577,5082,1571,5087,1569,5091,1569,5096,1571,5100,1577,5104,1578,5109,1578,5134,1578,5137,1576,5142,1573,5147,1569,5155,1568,5159,1567,5163,1567,5168,1567,5172xe" filled="t" fillcolor="#FFFFFF" stroked="f">
              <v:path arrowok="t"/>
              <v:fill/>
            </v:shape>
            <v:shape style="position:absolute;left:1583;top:5095;width:103;height:98" coordorigin="1583,5095" coordsize="103,98" path="m1653,5117l1647,5115,1641,5113,1635,5112,1629,5110,1623,5108,1617,5106,1611,5104,1606,5102,1601,5101,1596,5099,1591,5098,1588,5096,1583,5095,1583,5153,1586,5155,1588,5160,1589,5167,1583,5167,1583,5176,1599,5176,1599,5170,1599,5164,1598,5158,1596,5152,1594,5147,1592,5145,1590,5140,1588,5134,1588,5113,1588,5107,1594,5109,1599,5111,1604,5112,1606,5113,1611,5116,1611,5121,1611,5134,1611,5162,1611,5166,1614,5172,1618,5177,1625,5180,1633,5182,1640,5184,1646,5186,1652,5187,1657,5189,1663,5190,1667,5191,1672,5192,1676,5192,1685,5193,1686,5192,1686,5183,1677,5183,1672,5182,1668,5182,1663,5181,1658,5180,1653,5178,1647,5177,1641,5175,1634,5173,1627,5171,1621,5167,1620,5163,1620,5158,1620,5135,1620,5122,1620,5117,1640,5123,1659,5129,1678,5135,1682,5135,1686,5136,1686,5124,1684,5124,1679,5124,1674,5123,1669,5122,1664,5120,1658,5119,1653,5117xe" filled="t" fillcolor="#FFFFFF" stroked="f">
              <v:path arrowok="t"/>
              <v:fill/>
            </v:shape>
            <v:shape style="position:absolute;left:1583;top:5051;width:103;height:39" coordorigin="1583,5051" coordsize="103,39" path="m1585,5089l1592,5087,1597,5085,1602,5084,1607,5082,1612,5080,1618,5078,1624,5076,1630,5074,1636,5073,1642,5071,1648,5069,1654,5067,1659,5066,1665,5064,1670,5063,1673,5062,1677,5061,1682,5061,1686,5061,1686,5051,1683,5051,1677,5052,1671,5053,1667,5054,1663,5055,1658,5056,1653,5058,1647,5060,1641,5062,1635,5064,1629,5065,1622,5068,1616,5070,1609,5072,1603,5074,1598,5075,1592,5077,1588,5079,1583,5080,1583,5090,1585,5089xe" filled="t" fillcolor="#FFFFFF" stroked="f">
              <v:path arrowok="t"/>
              <v:fill/>
            </v:shape>
            <v:shape style="position:absolute;left:1686;top:5051;width:118;height:141" coordorigin="1686,5051" coordsize="118,141" path="m1753,5148l1753,5163,1752,5166,1747,5170,1738,5172,1730,5174,1723,5176,1717,5178,1711,5179,1705,5181,1700,5182,1695,5182,1690,5183,1686,5183,1686,5192,1689,5192,1693,5192,1698,5191,1702,5191,1708,5190,1713,5188,1719,5187,1725,5185,1732,5183,1740,5181,1748,5178,1755,5176,1759,5172,1762,5166,1762,5162,1762,5120,1764,5115,1769,5112,1777,5109,1786,5107,1795,5104,1802,5100,1804,5095,1804,5090,1800,5085,1796,5082,1790,5080,1784,5078,1777,5076,1773,5075,1768,5073,1763,5072,1758,5070,1752,5068,1747,5067,1741,5065,1736,5063,1730,5062,1724,5060,1719,5058,1714,5057,1709,5055,1704,5054,1700,5053,1695,5052,1689,5051,1686,5051,1686,5061,1691,5061,1695,5061,1698,5062,1703,5063,1707,5065,1712,5066,1717,5068,1723,5069,1729,5071,1734,5072,1740,5074,1746,5076,1751,5078,1757,5079,1762,5081,1767,5083,1772,5084,1777,5086,1781,5087,1785,5088,1791,5090,1793,5095,1788,5096,1782,5098,1777,5100,1773,5101,1768,5102,1763,5104,1758,5106,1752,5107,1747,5109,1741,5111,1735,5113,1730,5114,1724,5116,1719,5118,1713,5119,1709,5120,1704,5122,1700,5123,1695,5124,1689,5124,1686,5124,1686,5136,1687,5136,1691,5135,1695,5134,1714,5129,1733,5123,1753,5117,1753,5148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612pt;height:179.6pt;mso-position-horizontal-relative:page;mso-position-vertical-relative:page;z-index:-194" coordorigin="0,0" coordsize="12240,3592">
            <v:shape style="position:absolute;left:1466;top:3150;width:432;height:432" coordorigin="1466,3150" coordsize="432,432" path="m1466,3366l1468,3393,1473,3419,1481,3444,1491,3468,1505,3490,1521,3509,1539,3527,1559,3543,1580,3557,1604,3568,1629,3576,1655,3580,1682,3582,1696,3582,1722,3578,1748,3572,1772,3562,1795,3550,1816,3536,1835,3519,1852,3500,1866,3479,1878,3456,1888,3432,1894,3406,1898,3380,1898,3366,1898,3352,1894,3326,1888,3300,1878,3276,1866,3253,1852,3232,1835,3213,1816,3196,1795,3182,1772,3170,1748,3160,1722,3154,1696,3150,1682,3150,1668,3150,1642,3154,1616,3160,1592,3170,1569,3182,1548,3196,1529,3213,1512,3232,1498,3253,1486,3276,1476,3300,1470,3326,1466,3352,1466,3366xe" filled="t" fillcolor="#77448A" stroked="f">
              <v:path arrowok="t"/>
              <v:fill/>
            </v:shape>
            <v:shape style="position:absolute;left:1628;top:3307;width:116;height:15" coordorigin="1628,3307" coordsize="116,15" path="m1635,3307l1629,3310,1628,3314,1631,3320,1635,3322,1737,3322,1742,3319,1744,3314,1741,3308,1737,3307,1635,3307xe" filled="t" fillcolor="#FFFFFF" stroked="f">
              <v:path arrowok="t"/>
              <v:fill/>
            </v:shape>
            <v:shape style="position:absolute;left:1628;top:3357;width:116;height:15" coordorigin="1628,3357" coordsize="116,15" path="m1635,3357l1629,3360,1628,3365,1631,3371,1635,3372,1737,3372,1742,3369,1744,3365,1741,3359,1737,3357,1635,3357xe" filled="t" fillcolor="#FFFFFF" stroked="f">
              <v:path arrowok="t"/>
              <v:fill/>
            </v:shape>
            <v:shape style="position:absolute;left:1628;top:3410;width:116;height:13" coordorigin="1628,3410" coordsize="116,13" path="m1635,3410l1631,3412,1628,3417,1631,3422,1635,3423,1737,3423,1741,3422,1744,3417,1741,3412,1737,3410,1635,3410xe" filled="t" fillcolor="#FFFFFF" stroked="f">
              <v:path arrowok="t"/>
              <v:fill/>
            </v:shape>
            <v:shape style="position:absolute;left:0;top:0;width:12240;height:3150" coordorigin="0,0" coordsize="12240,3150" path="m0,0l0,3150,12240,3150,12240,0,0,0xe" filled="t" fillcolor="#F7F7F7" stroked="f">
              <v:path arrowok="t"/>
              <v:fill/>
            </v:shape>
            <v:shape type="#_x0000_t75" style="position:absolute;left:2160;top:475;width:67;height:300">
              <v:imagedata o:title="" r:id="rId7"/>
            </v:shape>
            <v:shape type="#_x0000_t75" style="position:absolute;left:2165;top:1493;width:2750;height:895">
              <v:imagedata o:title="" r:id="rId8"/>
            </v:shape>
            <v:shape type="#_x0000_t75" style="position:absolute;left:4236;top:1493;width:197;height:895">
              <v:imagedata o:title="" r:id="rId9"/>
            </v:shape>
            <v:shape type="#_x0000_t75" style="position:absolute;left:2165;top:2299;width:2885;height:893">
              <v:imagedata o:title="" r:id="rId10"/>
            </v:shape>
            <v:shape type="#_x0000_t75" style="position:absolute;left:4334;top:2299;width:199;height:893">
              <v:imagedata o:title="" r:id="rId11"/>
            </v:shape>
            <v:shape type="#_x0000_t75" style="position:absolute;left:8724;top:1510;width:715;height:300">
              <v:imagedata o:title="" r:id="rId12"/>
            </v:shape>
            <v:shape type="#_x0000_t75" style="position:absolute;left:7949;top:2126;width:1392;height:300">
              <v:imagedata o:title="" r:id="rId13"/>
            </v:shape>
            <v:shape type="#_x0000_t75" style="position:absolute;left:7927;top:2436;width:1325;height:300">
              <v:imagedata o:title="" r:id="rId14"/>
            </v:shape>
            <v:shape type="#_x0000_t75" style="position:absolute;left:9019;top:1510;width:1850;height:1226">
              <v:imagedata o:title="" r:id="rId15"/>
            </v:shape>
            <v:shape style="position:absolute;left:10363;top:2676;width:74;height:0" coordorigin="10363,2676" coordsize="74,0" path="m10363,2676l10438,2676e" filled="f" stroked="t" strokeweight="0.82pt" strokecolor="#806C00">
              <v:path arrowok="t"/>
            </v:shape>
            <v:shape type="#_x0000_t75" style="position:absolute;left:8923;top:2436;width:1918;height:300">
              <v:imagedata o:title="" r:id="rId16"/>
            </v:shape>
            <v:shape style="position:absolute;left:8923;top:2676;width:1459;height:0" coordorigin="8923,2676" coordsize="1459,0" path="m8923,2676l10382,2676e" filled="f" stroked="t" strokeweight="0.82pt" strokecolor="#806C00">
              <v:path arrowok="t"/>
            </v:shape>
            <v:shape type="#_x0000_t75" style="position:absolute;left:7927;top:2746;width:334;height:300">
              <v:imagedata o:title="" r:id="rId17"/>
            </v:shape>
            <v:shape type="#_x0000_t75" style="position:absolute;left:8177;top:2746;width:396;height:300">
              <v:imagedata o:title="" r:id="rId18"/>
            </v:shape>
            <v:shape type="#_x0000_t75" style="position:absolute;left:8477;top:2746;width:1255;height:300">
              <v:imagedata o:title="" r:id="rId19"/>
            </v:shape>
            <v:shape type="#_x0000_t75" style="position:absolute;left:9470;top:2746;width:1157;height:300">
              <v:imagedata o:title="" r:id="rId20"/>
            </v:shape>
            <v:shape style="position:absolute;left:9470;top:2986;width:886;height:0" coordorigin="9470,2986" coordsize="886,0" path="m9470,2986l10356,2986e" filled="f" stroked="t" strokeweight="0.82pt" strokecolor="#806C00">
              <v:path arrowok="t"/>
            </v:shape>
            <v:shape type="#_x0000_t75" style="position:absolute;left:10339;top:2746;width:101;height:300">
              <v:imagedata o:title="" r:id="rId21"/>
            </v:shape>
            <v:shape style="position:absolute;left:10337;top:2986;width:77;height:0" coordorigin="10337,2986" coordsize="77,0" path="m10337,2986l10414,2986e" filled="f" stroked="t" strokeweight="0.82pt" strokecolor="#806C00">
              <v:path arrowok="t"/>
            </v:shape>
            <v:shape type="#_x0000_t75" style="position:absolute;left:10416;top:2436;width:84;height:610">
              <v:imagedata o:title="" r:id="rId22"/>
            </v:shape>
            <v:shape type="#_x0000_t75" style="position:absolute;left:10728;top:2455;width:67;height:610">
              <v:imagedata o:title="" r:id="rId23"/>
            </v:shape>
            <v:shape style="position:absolute;left:10542;top:1509;width:187;height:187" coordorigin="10542,1509" coordsize="187,187" path="m10694,1561l10687,1555,10681,1549,10675,1543,10669,1537,10663,1531,10657,1526,10652,1521,10648,1516,10644,1513,10638,1510,10633,1509,10632,1509,10627,1512,10622,1516,10618,1521,10613,1526,10607,1531,10601,1537,10595,1543,10589,1549,10583,1555,10577,1562,10571,1568,10565,1573,10560,1579,10555,1584,10551,1588,10546,1593,10542,1598,10566,1598,10566,1660,10566,1680,10566,1683,10568,1689,10571,1693,10577,1695,10581,1696,10592,1696,10598,1695,10602,1694,10607,1690,10609,1685,10608,1624,10610,1620,10614,1616,10620,1614,10624,1613,10629,1613,10645,1613,10650,1614,10656,1616,10660,1620,10662,1625,10662,1680,10663,1686,10663,1690,10667,1695,10672,1696,10689,1696,10693,1695,10697,1694,10701,1691,10703,1686,10704,1681,10704,1598,10709,1597,10723,1597,10729,1596,10725,1592,10720,1587,10715,1582,10710,1577,10705,1572,10699,1567,10694,1561xe" filled="t" fillcolor="#77448A" stroked="f">
              <v:path arrowok="t"/>
              <v:fill/>
            </v:shape>
            <v:shape style="position:absolute;left:10545;top:1824;width:172;height:172" coordorigin="10545,1824" coordsize="172,172" path="m10546,1873l10546,1877,10547,1881,10549,1888,10552,1895,10554,1901,10557,1907,10560,1913,10563,1919,10567,1924,10570,1930,10574,1935,10578,1939,10583,1944,10587,1949,10592,1953,10597,1957,10602,1961,10607,1965,10613,1969,10618,1973,10624,1976,10630,1980,10636,1983,10642,1987,10649,1990,10654,1993,10660,1995,10666,1996,10670,1996,10675,1996,10681,1995,10688,1993,10693,1991,10698,1988,10704,1984,10708,1980,10713,1976,10716,1972,10717,1967,10717,1962,10715,1958,10704,1946,10700,1941,10695,1938,10691,1936,10686,1937,10682,1939,10677,1942,10672,1947,10668,1951,10664,1952,10660,1952,10655,1950,10651,1947,10640,1937,10629,1927,10618,1917,10607,1907,10597,1896,10593,1892,10591,1887,10590,1883,10591,1878,10593,1874,10597,1870,10603,1864,10606,1860,10606,1854,10604,1850,10601,1846,10596,1840,10588,1833,10582,1827,10578,1825,10573,1824,10569,1826,10564,1828,10559,1834,10554,1841,10550,1848,10547,1856,10546,1860,10546,1864,10545,1868,10546,1873xe" filled="t" fillcolor="#77448A" stroked="f">
              <v:path arrowok="t"/>
              <v:fill/>
            </v:shape>
            <v:shape style="position:absolute;left:10528;top:2163;width:108;height:144" coordorigin="10528,2163" coordsize="108,144" path="m10533,2307l10635,2307,10635,2267,10549,2201,10547,2197,10551,2192,10556,2193,10635,2255,10635,2163,10533,2163,10528,2168,10528,2301,10533,2307xe" filled="t" fillcolor="#77448A" stroked="f">
              <v:path arrowok="t"/>
              <v:fill/>
            </v:shape>
            <v:shape style="position:absolute;left:10635;top:2163;width:108;height:144" coordorigin="10635,2163" coordsize="108,144" path="m10636,2255l10715,2193,10717,2192,10722,2195,10722,2201,10636,2267,10635,2307,10738,2307,10743,2301,10743,2168,10738,2163,10635,2163,10635,2255xe" filled="t" fillcolor="#77448A" stroked="f">
              <v:path arrowok="t"/>
              <v:fill/>
            </v:shape>
            <v:shape style="position:absolute;left:10545;top:2441;width:38;height:172" coordorigin="10545,2441" coordsize="38,172" path="m10584,2506l10583,2495,10579,2494,10575,2492,10571,2487,10569,2482,10569,2477,10571,2473,10575,2468,10579,2466,10584,2465,10584,2441,10556,2441,10553,2443,10547,2447,10545,2452,10545,2603,10546,2606,10551,2611,10556,2613,10584,2613,10584,2588,10571,2588,10571,2588,10571,2507,10573,2506,10584,2506xe" filled="t" fillcolor="#77448A" stroked="f">
              <v:path arrowok="t"/>
              <v:fill/>
            </v:shape>
            <v:shape style="position:absolute;left:10584;top:2441;width:68;height:172" coordorigin="10584,2441" coordsize="68,172" path="m10652,2441l10584,2441,10584,2465,10588,2466,10593,2468,10597,2473,10598,2478,10598,2482,10597,2487,10592,2492,10588,2494,10584,2495,10584,2506,10596,2506,10596,2506,10596,2588,10596,2588,10584,2588,10584,2613,10652,2613,10652,2526,10652,2526,10648,2527,10643,2530,10640,2535,10639,2539,10638,2546,10638,2587,10638,2588,10613,2588,10612,2587,10612,2507,10613,2506,10636,2506,10637,2507,10637,2517,10640,2514,10643,2510,10648,2507,10652,2505,10652,2441xe" filled="t" fillcolor="#77448A" stroked="f">
              <v:path arrowok="t"/>
              <v:fill/>
            </v:shape>
            <v:shape style="position:absolute;left:10652;top:2441;width:65;height:172" coordorigin="10652,2441" coordsize="65,172" path="m10653,2505l10659,2504,10663,2504,10667,2504,10671,2505,10674,2506,10679,2508,10685,2514,10688,2518,10690,2525,10691,2529,10692,2533,10692,2562,10692,2587,10691,2588,10667,2588,10666,2587,10666,2543,10666,2540,10665,2535,10662,2530,10658,2527,10652,2526,10652,2613,10707,2613,10713,2611,10717,2606,10717,2601,10717,2452,10716,2448,10712,2443,10707,2441,10652,2441,10652,2505,10653,2505xe" filled="t" fillcolor="#77448A" stroked="f">
              <v:path arrowok="t"/>
              <v:fill/>
            </v:shape>
            <v:shape type="#_x0000_t75" style="position:absolute;left:10532;top:2733;width:207;height:207">
              <v:imagedata o:title="" r:id="rId24"/>
            </v:shape>
            <w10:wrap type="none"/>
          </v:group>
        </w:pict>
      </w:r>
      <w:r>
        <w:pict>
          <v:shape type="#_x0000_t202" style="position:absolute;margin-left:446.16pt;margin-top:121.8pt;width:95.88pt;height:15pt;mso-position-horizontal-relative:page;mso-position-vertical-relative:page;z-index:-196" filled="f" stroked="f">
            <v:textbox inset="0,0,0,0">
              <w:txbxContent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right"/>
                    <w:spacing w:lineRule="exact" w:line="260"/>
                    <w:ind w:right="402"/>
                  </w:pPr>
                  <w:hyperlink r:id="rId25">
                    <w:r>
                      <w:rPr>
                        <w:rFonts w:cs="Calibri" w:hAnsi="Calibri" w:eastAsia="Calibri" w:ascii="Calibri"/>
                        <w:color w:val="806C00"/>
                        <w:sz w:val="22"/>
                        <w:szCs w:val="22"/>
                      </w:rPr>
                      <w:t>t</w:t>
                    </w:r>
                    <w:r>
                      <w:rPr>
                        <w:rFonts w:cs="Calibri" w:hAnsi="Calibri" w:eastAsia="Calibri" w:ascii="Calibri"/>
                        <w:color w:val="0000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spacing w:lineRule="exact" w:line="360"/>
        <w:ind w:left="185" w:right="7155"/>
      </w:pPr>
      <w:r>
        <w:rPr>
          <w:rFonts w:cs="Calibri" w:hAnsi="Calibri" w:eastAsia="Calibri" w:ascii="Calibri"/>
          <w:b/>
          <w:color w:val="111111"/>
          <w:w w:val="99"/>
          <w:sz w:val="32"/>
          <w:szCs w:val="32"/>
        </w:rPr>
        <w:t>OBJECTIVE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5"/>
          <w:szCs w:val="25"/>
        </w:rPr>
        <w:jc w:val="left"/>
        <w:spacing w:before="30" w:lineRule="exact" w:line="280"/>
        <w:ind w:left="440" w:right="352"/>
      </w:pP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Python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programmer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where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I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can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use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my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programming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skills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and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experience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 to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develop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outstanding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apps,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models,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machine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learning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and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apply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my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3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years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 of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IT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experience.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My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object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is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to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deliver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a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fruitful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outcome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of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my</w:t>
      </w:r>
      <w:r>
        <w:rPr>
          <w:rFonts w:cs="Calibri" w:hAnsi="Calibri" w:eastAsia="Calibri" w:ascii="Calibri"/>
          <w:b/>
          <w:color w:val="212121"/>
          <w:w w:val="100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212121"/>
          <w:w w:val="99"/>
          <w:sz w:val="25"/>
          <w:szCs w:val="25"/>
        </w:rPr>
        <w:t>work.</w:t>
      </w:r>
      <w:r>
        <w:rPr>
          <w:rFonts w:cs="Calibri" w:hAnsi="Calibri" w:eastAsia="Calibri" w:ascii="Calibri"/>
          <w:color w:val="00000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ind w:left="185" w:right="6969"/>
      </w:pPr>
      <w:r>
        <w:rPr>
          <w:rFonts w:cs="Calibri" w:hAnsi="Calibri" w:eastAsia="Calibri" w:ascii="Calibri"/>
          <w:b/>
          <w:color w:val="111111"/>
          <w:w w:val="99"/>
          <w:sz w:val="32"/>
          <w:szCs w:val="32"/>
        </w:rPr>
        <w:t>EDUCATION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32"/>
        <w:ind w:left="426"/>
      </w:pP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School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leaving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certificate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|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Precious</w:t>
      </w:r>
      <w:r>
        <w:rPr>
          <w:rFonts w:cs="Calibri" w:hAnsi="Calibri" w:eastAsia="Calibri" w:ascii="Calibri"/>
          <w:b/>
          <w:color w:val="4B4B4B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National</w:t>
      </w:r>
      <w:r>
        <w:rPr>
          <w:rFonts w:cs="Calibri" w:hAnsi="Calibri" w:eastAsia="Calibri" w:ascii="Calibri"/>
          <w:b/>
          <w:color w:val="4B4B4B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Academy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3"/>
        <w:ind w:left="426"/>
      </w:pPr>
      <w:r>
        <w:rPr>
          <w:rFonts w:cs="Calibri" w:hAnsi="Calibri" w:eastAsia="Calibri" w:ascii="Calibri"/>
          <w:color w:val="4B4B4B"/>
          <w:sz w:val="24"/>
          <w:szCs w:val="24"/>
        </w:rPr>
        <w:t>2002</w:t>
      </w:r>
      <w:r>
        <w:rPr>
          <w:rFonts w:cs="Calibri" w:hAnsi="Calibri" w:eastAsia="Calibri" w:ascii="Calibri"/>
          <w:color w:val="4B4B4B"/>
          <w:sz w:val="24"/>
          <w:szCs w:val="24"/>
        </w:rPr>
        <w:t>– </w:t>
      </w:r>
      <w:r>
        <w:rPr>
          <w:rFonts w:cs="Calibri" w:hAnsi="Calibri" w:eastAsia="Calibri" w:ascii="Calibri"/>
          <w:color w:val="4B4B4B"/>
          <w:sz w:val="24"/>
          <w:szCs w:val="24"/>
        </w:rPr>
        <w:t>2012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426"/>
      </w:pP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Intermediated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in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Science|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Lincoln</w:t>
      </w:r>
      <w:r>
        <w:rPr>
          <w:rFonts w:cs="Calibri" w:hAnsi="Calibri" w:eastAsia="Calibri" w:ascii="Calibri"/>
          <w:b/>
          <w:color w:val="4B4B4B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College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3"/>
        <w:ind w:left="426"/>
      </w:pPr>
      <w:r>
        <w:rPr>
          <w:rFonts w:cs="Calibri" w:hAnsi="Calibri" w:eastAsia="Calibri" w:ascii="Calibri"/>
          <w:color w:val="4B4B4B"/>
          <w:sz w:val="24"/>
          <w:szCs w:val="24"/>
        </w:rPr>
        <w:t>2012 </w:t>
      </w:r>
      <w:r>
        <w:rPr>
          <w:rFonts w:cs="Calibri" w:hAnsi="Calibri" w:eastAsia="Calibri" w:ascii="Calibri"/>
          <w:color w:val="4B4B4B"/>
          <w:sz w:val="24"/>
          <w:szCs w:val="24"/>
        </w:rPr>
        <w:t>– </w:t>
      </w:r>
      <w:r>
        <w:rPr>
          <w:rFonts w:cs="Calibri" w:hAnsi="Calibri" w:eastAsia="Calibri" w:ascii="Calibri"/>
          <w:color w:val="4B4B4B"/>
          <w:sz w:val="24"/>
          <w:szCs w:val="24"/>
        </w:rPr>
        <w:t>2014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426"/>
      </w:pP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BSc-CSIT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|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Bernhardt</w:t>
      </w:r>
      <w:r>
        <w:rPr>
          <w:rFonts w:cs="Calibri" w:hAnsi="Calibri" w:eastAsia="Calibri" w:ascii="Calibri"/>
          <w:b/>
          <w:color w:val="4B4B4B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College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3"/>
        <w:ind w:left="426"/>
      </w:pPr>
      <w:r>
        <w:rPr>
          <w:rFonts w:cs="Calibri" w:hAnsi="Calibri" w:eastAsia="Calibri" w:ascii="Calibri"/>
          <w:color w:val="4B4B4B"/>
          <w:sz w:val="24"/>
          <w:szCs w:val="24"/>
        </w:rPr>
        <w:t>RUNNING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229"/>
      </w:pPr>
      <w:r>
        <w:rPr>
          <w:rFonts w:cs="Calibri" w:hAnsi="Calibri" w:eastAsia="Calibri" w:ascii="Calibri"/>
          <w:b/>
          <w:color w:val="111111"/>
          <w:w w:val="99"/>
          <w:sz w:val="32"/>
          <w:szCs w:val="32"/>
        </w:rPr>
        <w:t>PROJECTS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32"/>
        <w:ind w:left="426"/>
      </w:pP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Django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Framework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sz w:val="26"/>
          <w:szCs w:val="26"/>
        </w:rPr>
        <w:t>|</w:t>
      </w:r>
      <w:r>
        <w:rPr>
          <w:rFonts w:cs="Calibri" w:hAnsi="Calibri" w:eastAsia="Calibri" w:ascii="Calibri"/>
          <w:b/>
          <w:color w:val="77448A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Foodie</w:t>
      </w:r>
      <w:r>
        <w:rPr>
          <w:rFonts w:cs="Calibri" w:hAnsi="Calibri" w:eastAsia="Calibri" w:ascii="Calibri"/>
          <w:b/>
          <w:color w:val="4B4B4B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Responsive</w:t>
      </w:r>
      <w:r>
        <w:rPr>
          <w:rFonts w:cs="Calibri" w:hAnsi="Calibri" w:eastAsia="Calibri" w:ascii="Calibri"/>
          <w:b/>
          <w:color w:val="4B4B4B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sz w:val="26"/>
          <w:szCs w:val="26"/>
        </w:rPr>
        <w:t>Website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3"/>
        <w:ind w:left="426"/>
      </w:pPr>
      <w:r>
        <w:rPr>
          <w:rFonts w:cs="Calibri" w:hAnsi="Calibri" w:eastAsia="Calibri" w:ascii="Calibri"/>
          <w:color w:val="4B4B4B"/>
          <w:sz w:val="24"/>
          <w:szCs w:val="24"/>
        </w:rPr>
        <w:t>1 DEC </w:t>
      </w:r>
      <w:r>
        <w:rPr>
          <w:rFonts w:cs="Calibri" w:hAnsi="Calibri" w:eastAsia="Calibri" w:ascii="Calibri"/>
          <w:color w:val="4B4B4B"/>
          <w:sz w:val="24"/>
          <w:szCs w:val="24"/>
        </w:rPr>
        <w:t>– </w:t>
      </w:r>
      <w:r>
        <w:rPr>
          <w:rFonts w:cs="Calibri" w:hAnsi="Calibri" w:eastAsia="Calibri" w:ascii="Calibri"/>
          <w:color w:val="4B4B4B"/>
          <w:sz w:val="24"/>
          <w:szCs w:val="24"/>
        </w:rPr>
        <w:t>10 DEC | 2017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4" w:lineRule="auto" w:line="311"/>
        <w:ind w:left="426" w:right="973" w:firstLine="5"/>
      </w:pPr>
      <w:r>
        <w:rPr>
          <w:rFonts w:cs="Calibri" w:hAnsi="Calibri" w:eastAsia="Calibri" w:ascii="Calibri"/>
          <w:color w:val="4B4B4B"/>
          <w:sz w:val="22"/>
          <w:szCs w:val="22"/>
        </w:rPr>
        <w:t>Responsive user-friendly Restaurant website for ordering food and reserving seats.</w:t>
      </w:r>
      <w:r>
        <w:rPr>
          <w:rFonts w:cs="Calibri" w:hAnsi="Calibri" w:eastAsia="Calibri" w:ascii="Calibri"/>
          <w:color w:val="4B4B4B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z w:val="22"/>
          <w:szCs w:val="22"/>
        </w:rPr>
      </w:r>
      <w:hyperlink r:id="rId26"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Ch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eck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y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az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in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g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ebsit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ere</w:t>
        </w:r>
      </w:hyperlink>
      <w:r>
        <w:rPr>
          <w:rFonts w:cs="Calibri" w:hAnsi="Calibri" w:eastAsia="Calibri" w:ascii="Calibri"/>
          <w:color w:val="0000FF"/>
          <w:sz w:val="22"/>
          <w:szCs w:val="22"/>
        </w:rPr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lineRule="exact" w:line="260"/>
        <w:ind w:left="436"/>
      </w:pPr>
      <w:r>
        <w:rPr>
          <w:rFonts w:cs="Calibri" w:hAnsi="Calibri" w:eastAsia="Calibri" w:ascii="Calibri"/>
          <w:b/>
          <w:color w:val="77448A"/>
          <w:w w:val="99"/>
          <w:position w:val="1"/>
          <w:sz w:val="26"/>
          <w:szCs w:val="26"/>
        </w:rPr>
        <w:t>Android</w:t>
      </w:r>
      <w:r>
        <w:rPr>
          <w:rFonts w:cs="Calibri" w:hAnsi="Calibri" w:eastAsia="Calibri" w:ascii="Calibri"/>
          <w:b/>
          <w:color w:val="77448A"/>
          <w:w w:val="100"/>
          <w:position w:val="1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position w:val="1"/>
          <w:sz w:val="26"/>
          <w:szCs w:val="26"/>
        </w:rPr>
        <w:t>App</w:t>
      </w:r>
      <w:r>
        <w:rPr>
          <w:rFonts w:cs="Calibri" w:hAnsi="Calibri" w:eastAsia="Calibri" w:ascii="Calibri"/>
          <w:b/>
          <w:color w:val="77448A"/>
          <w:w w:val="100"/>
          <w:position w:val="1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77448A"/>
          <w:w w:val="99"/>
          <w:position w:val="1"/>
          <w:sz w:val="26"/>
          <w:szCs w:val="26"/>
        </w:rPr>
        <w:t>|</w:t>
      </w:r>
      <w:r>
        <w:rPr>
          <w:rFonts w:cs="Calibri" w:hAnsi="Calibri" w:eastAsia="Calibri" w:ascii="Calibri"/>
          <w:b/>
          <w:color w:val="77448A"/>
          <w:w w:val="100"/>
          <w:position w:val="1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position w:val="1"/>
          <w:sz w:val="26"/>
          <w:szCs w:val="26"/>
        </w:rPr>
        <w:t>Resume</w:t>
      </w:r>
      <w:r>
        <w:rPr>
          <w:rFonts w:cs="Calibri" w:hAnsi="Calibri" w:eastAsia="Calibri" w:ascii="Calibri"/>
          <w:b/>
          <w:color w:val="4B4B4B"/>
          <w:w w:val="100"/>
          <w:position w:val="1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4B4B4B"/>
          <w:w w:val="99"/>
          <w:position w:val="1"/>
          <w:sz w:val="26"/>
          <w:szCs w:val="26"/>
        </w:rPr>
        <w:t>Creator</w:t>
      </w:r>
      <w:r>
        <w:rPr>
          <w:rFonts w:cs="Calibri" w:hAnsi="Calibri" w:eastAsia="Calibri" w:ascii="Calibri"/>
          <w:color w:val="000000"/>
          <w:w w:val="100"/>
          <w:position w:val="0"/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9"/>
        <w:ind w:left="426"/>
      </w:pPr>
      <w:r>
        <w:rPr>
          <w:rFonts w:cs="Calibri" w:hAnsi="Calibri" w:eastAsia="Calibri" w:ascii="Calibri"/>
          <w:color w:val="4B4B4B"/>
          <w:sz w:val="24"/>
          <w:szCs w:val="24"/>
        </w:rPr>
        <w:t>5 JAN </w:t>
      </w:r>
      <w:r>
        <w:rPr>
          <w:rFonts w:cs="Calibri" w:hAnsi="Calibri" w:eastAsia="Calibri" w:ascii="Calibri"/>
          <w:color w:val="4B4B4B"/>
          <w:sz w:val="24"/>
          <w:szCs w:val="24"/>
        </w:rPr>
        <w:t>– </w:t>
      </w:r>
      <w:r>
        <w:rPr>
          <w:rFonts w:cs="Calibri" w:hAnsi="Calibri" w:eastAsia="Calibri" w:ascii="Calibri"/>
          <w:color w:val="4B4B4B"/>
          <w:sz w:val="24"/>
          <w:szCs w:val="24"/>
        </w:rPr>
        <w:t>10 MARCH |2017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4"/>
        <w:ind w:left="431"/>
      </w:pPr>
      <w:r>
        <w:rPr>
          <w:rFonts w:cs="Calibri" w:hAnsi="Calibri" w:eastAsia="Calibri" w:ascii="Calibri"/>
          <w:color w:val="4B4B4B"/>
          <w:sz w:val="22"/>
          <w:szCs w:val="22"/>
        </w:rPr>
        <w:t>Android App that generates the resume collecting the data from user.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79"/>
        <w:ind w:left="426"/>
      </w:pPr>
      <w:r>
        <w:rPr>
          <w:rFonts w:cs="Calibri" w:hAnsi="Calibri" w:eastAsia="Calibri" w:ascii="Calibri"/>
          <w:color w:val="0000FF"/>
          <w:sz w:val="22"/>
          <w:szCs w:val="22"/>
        </w:rPr>
      </w:r>
      <w:hyperlink r:id="rId27"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Ch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eck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y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and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ro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id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pr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jec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z w:val="22"/>
            <w:szCs w:val="22"/>
            <w:u w:val="single" w:color="0000FF"/>
          </w:rPr>
          <w:t>ere</w:t>
        </w:r>
      </w:hyperlink>
      <w:r>
        <w:rPr>
          <w:rFonts w:cs="Calibri" w:hAnsi="Calibri" w:eastAsia="Calibri" w:ascii="Calibri"/>
          <w:color w:val="0000FF"/>
          <w:sz w:val="22"/>
          <w:szCs w:val="22"/>
        </w:rPr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229"/>
      </w:pPr>
      <w:r>
        <w:rPr>
          <w:rFonts w:cs="Calibri" w:hAnsi="Calibri" w:eastAsia="Calibri" w:ascii="Calibri"/>
          <w:b/>
          <w:color w:val="111111"/>
          <w:w w:val="99"/>
          <w:sz w:val="32"/>
          <w:szCs w:val="32"/>
        </w:rPr>
        <w:t>SKILLS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3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4B4B4B"/>
          <w:sz w:val="22"/>
          <w:szCs w:val="22"/>
        </w:rPr>
        <w:t>Python Django Web Development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4B4B4B"/>
          <w:sz w:val="22"/>
          <w:szCs w:val="22"/>
        </w:rPr>
        <w:t>Excellent typing skills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4B4B4B"/>
          <w:sz w:val="22"/>
          <w:szCs w:val="22"/>
        </w:rPr>
        <w:t>Certified Microsoft Professional Programmer in Data Science        </w:t>
      </w:r>
      <w:r>
        <w:pict>
          <v:shape type="#_x0000_t75" style="width:73.95pt;height:12.95pt">
            <v:imagedata o:title="" r:id="rId28"/>
          </v:shape>
        </w:pict>
      </w:r>
      <w:r>
        <w:rPr>
          <w:rFonts w:cs="Calibri" w:hAnsi="Calibri" w:eastAsia="Calibri" w:ascii="Calibri"/>
          <w:color w:val="0000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Microsoft professional Orientation: Data Science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0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Querying with Transact-SQL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0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Analyzing and Visualizing Data with Power BI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0"/>
        <w:ind w:left="805"/>
        <w:sectPr>
          <w:type w:val="continuous"/>
          <w:pgSz w:w="12240" w:h="15840"/>
          <w:pgMar w:top="1460" w:bottom="280" w:left="1720" w:right="1680"/>
        </w:sectPr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Essential Statistics for Data Analysis using Excel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8"/>
        <w:ind w:left="805"/>
      </w:pPr>
      <w:r>
        <w:pict>
          <v:group style="position:absolute;margin-left:73.45pt;margin-top:213.04pt;width:22.6pt;height:22.6pt;mso-position-horizontal-relative:page;mso-position-vertical-relative:page;z-index:-189" coordorigin="1469,4261" coordsize="452,452">
            <v:shape style="position:absolute;left:1479;top:4271;width:432;height:432" coordorigin="1479,4271" coordsize="432,432" path="m1479,4487l1481,4514,1486,4540,1494,4565,1504,4588,1518,4610,1534,4630,1552,4648,1572,4664,1593,4678,1617,4688,1642,4696,1668,4701,1695,4703,1709,4702,1735,4699,1761,4693,1785,4683,1808,4671,1829,4656,1848,4640,1865,4621,1879,4600,1891,4577,1901,4553,1907,4527,1911,4500,1911,4487,1911,4473,1907,4447,1901,4421,1891,4397,1879,4374,1865,4353,1848,4334,1829,4317,1808,4303,1785,4290,1761,4281,1735,4275,1709,4271,1695,4271,1681,4271,1655,4275,1629,4281,1605,4290,1582,4303,1561,4317,1542,4334,1525,4353,1511,4374,1499,4397,1489,4421,1483,4447,1479,4473,1479,4487xe" filled="t" fillcolor="#77448A" stroked="f">
              <v:path arrowok="t"/>
              <v:fill/>
            </v:shape>
            <v:shape style="position:absolute;left:1620;top:4473;width:35;height:33" coordorigin="1620,4473" coordsize="35,33" path="m1638,4473l1631,4474,1626,4478,1622,4483,1620,4489,1622,4496,1626,4501,1631,4505,1638,4506,1645,4505,1651,4501,1654,4496,1656,4489,1654,4483,1651,4478,1645,4474,1638,4473xe" filled="t" fillcolor="#FFFFFF" stroked="f">
              <v:path arrowok="t"/>
              <v:fill/>
            </v:shape>
            <v:shape style="position:absolute;left:1681;top:4473;width:35;height:33" coordorigin="1681,4473" coordsize="35,33" path="m1699,4473l1692,4474,1686,4478,1683,4483,1681,4489,1683,4496,1686,4501,1692,4505,1699,4506,1706,4505,1711,4501,1715,4496,1716,4489,1715,4483,1711,4478,1706,4474,1699,4473xe" filled="t" fillcolor="#FFFFFF" stroked="f">
              <v:path arrowok="t"/>
              <v:fill/>
            </v:shape>
            <v:shape style="position:absolute;left:1744;top:4473;width:35;height:33" coordorigin="1744,4473" coordsize="35,33" path="m1762,4473l1755,4474,1749,4478,1746,4483,1744,4489,1746,4496,1749,4501,1755,4505,1762,4506,1769,4505,1774,4501,1778,4496,1780,4489,1778,4483,1774,4478,1769,4474,1762,4473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72.8pt;margin-top:311.44pt;width:22.6pt;height:22.6pt;mso-position-horizontal-relative:page;mso-position-vertical-relative:page;z-index:-190" coordorigin="1456,6229" coordsize="452,452">
            <v:shape style="position:absolute;left:1466;top:6239;width:432;height:432" coordorigin="1466,6239" coordsize="432,432" path="m1466,6455l1468,6482,1473,6508,1481,6533,1491,6556,1505,6578,1521,6598,1539,6616,1559,6632,1580,6646,1604,6656,1629,6664,1655,6669,1682,6671,1696,6670,1722,6667,1748,6661,1772,6651,1795,6639,1816,6624,1835,6608,1852,6589,1866,6568,1878,6545,1888,6521,1894,6495,1898,6468,1898,6455,1898,6441,1894,6415,1888,6389,1878,6365,1866,6342,1852,6321,1835,6302,1816,6285,1795,6271,1772,6258,1748,6249,1722,6243,1696,6239,1682,6239,1668,6239,1642,6243,1616,6249,1592,6258,1569,6271,1548,6285,1529,6302,1512,6321,1498,6342,1486,6365,1476,6389,1470,6415,1466,6441,1466,6455xe" filled="t" fillcolor="#77448A" stroked="f">
              <v:path arrowok="t"/>
              <v:fill/>
            </v:shape>
            <v:shape style="position:absolute;left:1628;top:6395;width:116;height:15" coordorigin="1628,6395" coordsize="116,15" path="m1635,6395l1629,6399,1628,6403,1631,6409,1635,6411,1737,6411,1742,6408,1744,6403,1741,6397,1737,6395,1635,6395xe" filled="t" fillcolor="#FFFFFF" stroked="f">
              <v:path arrowok="t"/>
              <v:fill/>
            </v:shape>
            <v:shape style="position:absolute;left:1628;top:6446;width:116;height:15" coordorigin="1628,6446" coordsize="116,15" path="m1635,6446l1629,6449,1628,6454,1631,6460,1635,6461,1737,6461,1742,6458,1744,6454,1741,6447,1737,6446,1635,6446xe" filled="t" fillcolor="#FFFFFF" stroked="f">
              <v:path arrowok="t"/>
              <v:fill/>
            </v:shape>
            <v:shape style="position:absolute;left:1628;top:6499;width:116;height:13" coordorigin="1628,6499" coordsize="116,13" path="m1635,6499l1631,6500,1628,6505,1631,6510,1635,6512,1737,6512,1741,6510,1744,6505,1741,6500,1737,6499,1635,6499xe" filled="t" fillcolor="#FFFF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Introduction to Python for Data Science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0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Programming with Python for Data Science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2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Principles of Machine Learning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1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Implementing Predictive Analytics with Spark in Azure HDInsight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0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Microsoft Professional Capstone: Data Science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1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Data Science Essentials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1"/>
        <w:ind w:left="805"/>
      </w:pPr>
      <w:r>
        <w:rPr>
          <w:rFonts w:cs="Courier New" w:hAnsi="Courier New" w:eastAsia="Courier New" w:ascii="Courier New"/>
          <w:color w:val="4B4B4B"/>
          <w:sz w:val="22"/>
          <w:szCs w:val="22"/>
        </w:rPr>
        <w:t>o  </w:t>
      </w:r>
      <w:r>
        <w:rPr>
          <w:rFonts w:cs="Calibri" w:hAnsi="Calibri" w:eastAsia="Calibri" w:ascii="Calibri"/>
          <w:color w:val="4B4B4B"/>
          <w:sz w:val="22"/>
          <w:szCs w:val="22"/>
        </w:rPr>
        <w:t>Object Oriented language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6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4B4B4B"/>
          <w:sz w:val="22"/>
          <w:szCs w:val="22"/>
        </w:rPr>
        <w:t>Certified Android App Developer from Thinkshell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4B4B4B"/>
          <w:sz w:val="22"/>
          <w:szCs w:val="22"/>
        </w:rPr>
        <w:t>HTML5 , CSS , JAVASCRIPT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000000"/>
          <w:sz w:val="22"/>
          <w:szCs w:val="22"/>
        </w:rPr>
        <w:t>Excel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445"/>
      </w:pPr>
      <w:r>
        <w:rPr>
          <w:rFonts w:cs="Calibri" w:hAnsi="Calibri" w:eastAsia="Calibri" w:ascii="Calibri"/>
          <w:b/>
          <w:color w:val="111111"/>
          <w:w w:val="99"/>
          <w:sz w:val="32"/>
          <w:szCs w:val="32"/>
        </w:rPr>
        <w:t>ACTIVITIES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4B4B4B"/>
          <w:sz w:val="22"/>
          <w:szCs w:val="22"/>
        </w:rPr>
        <w:t>Microsoft Appathon Workshop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4B4B4B"/>
          <w:sz w:val="22"/>
          <w:szCs w:val="22"/>
        </w:rPr>
        <w:t>Django Workshop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31"/>
      </w:pPr>
      <w:r>
        <w:rPr>
          <w:rFonts w:cs="Arial" w:hAnsi="Arial" w:eastAsia="Arial" w:ascii="Arial"/>
          <w:color w:val="77448A"/>
          <w:sz w:val="22"/>
          <w:szCs w:val="22"/>
        </w:rPr>
        <w:t>•     </w:t>
      </w:r>
      <w:r>
        <w:rPr>
          <w:rFonts w:cs="Calibri" w:hAnsi="Calibri" w:eastAsia="Calibri" w:ascii="Calibri"/>
          <w:color w:val="4B4B4B"/>
          <w:sz w:val="22"/>
          <w:szCs w:val="22"/>
        </w:rPr>
        <w:t>Volunteer in Microsoft AZURE Workshop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229"/>
      </w:pPr>
      <w:r>
        <w:rPr>
          <w:rFonts w:cs="Calibri" w:hAnsi="Calibri" w:eastAsia="Calibri" w:ascii="Calibri"/>
          <w:b/>
          <w:color w:val="111111"/>
          <w:w w:val="99"/>
          <w:sz w:val="32"/>
          <w:szCs w:val="32"/>
        </w:rPr>
        <w:t>REFERENCE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3"/>
        <w:ind w:left="431"/>
        <w:sectPr>
          <w:pgSz w:w="12240" w:h="15840"/>
          <w:pgMar w:top="700" w:bottom="280" w:left="1720" w:right="1720"/>
        </w:sectPr>
      </w:pPr>
      <w:r>
        <w:rPr>
          <w:rFonts w:cs="Calibri" w:hAnsi="Calibri" w:eastAsia="Calibri" w:ascii="Calibri"/>
          <w:color w:val="4B4B4B"/>
          <w:sz w:val="22"/>
          <w:szCs w:val="22"/>
        </w:rPr>
        <w:t>Available upon requested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8"/>
        <w:ind w:left="431"/>
      </w:pPr>
      <w:r>
        <w:rPr>
          <w:rFonts w:cs="Calibri" w:hAnsi="Calibri" w:eastAsia="Calibri" w:ascii="Calibri"/>
          <w:color w:val="4B4B4B"/>
          <w:sz w:val="22"/>
          <w:szCs w:val="22"/>
        </w:rPr>
        <w:t>2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sectPr>
      <w:pgSz w:w="12240" w:h="15840"/>
      <w:pgMar w:top="70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@outlo" TargetMode="External"/><Relationship Id="rId5" Type="http://schemas.openxmlformats.org/officeDocument/2006/relationships/hyperlink" Target="https://twitter.com/suman_mgr16" TargetMode="External"/><Relationship Id="rId6" Type="http://schemas.openxmlformats.org/officeDocument/2006/relationships/hyperlink" Target="https://twitter.com/suman_mgr16" TargetMode="External"/><Relationship Id="rId7" Type="http://schemas.openxmlformats.org/officeDocument/2006/relationships/image" Target="media\image1.png"/><Relationship Id="rId8" Type="http://schemas.openxmlformats.org/officeDocument/2006/relationships/image" Target="media\image2.png"/><Relationship Id="rId9" Type="http://schemas.openxmlformats.org/officeDocument/2006/relationships/image" Target="media\image3.png"/><Relationship Id="rId10" Type="http://schemas.openxmlformats.org/officeDocument/2006/relationships/image" Target="media\image4.png"/><Relationship Id="rId11" Type="http://schemas.openxmlformats.org/officeDocument/2006/relationships/image" Target="media\image5.png"/><Relationship Id="rId12" Type="http://schemas.openxmlformats.org/officeDocument/2006/relationships/image" Target="media\image6.png"/><Relationship Id="rId13" Type="http://schemas.openxmlformats.org/officeDocument/2006/relationships/image" Target="media\image7.png"/><Relationship Id="rId14" Type="http://schemas.openxmlformats.org/officeDocument/2006/relationships/image" Target="media\image8.png"/><Relationship Id="rId15" Type="http://schemas.openxmlformats.org/officeDocument/2006/relationships/image" Target="media\image9.png"/><Relationship Id="rId16" Type="http://schemas.openxmlformats.org/officeDocument/2006/relationships/image" Target="media\image10.png"/><Relationship Id="rId17" Type="http://schemas.openxmlformats.org/officeDocument/2006/relationships/image" Target="media\image11.png"/><Relationship Id="rId18" Type="http://schemas.openxmlformats.org/officeDocument/2006/relationships/image" Target="media\image12.png"/><Relationship Id="rId19" Type="http://schemas.openxmlformats.org/officeDocument/2006/relationships/image" Target="media\image13.png"/><Relationship Id="rId20" Type="http://schemas.openxmlformats.org/officeDocument/2006/relationships/image" Target="media\image14.png"/><Relationship Id="rId21" Type="http://schemas.openxmlformats.org/officeDocument/2006/relationships/image" Target="media\image15.png"/><Relationship Id="rId22" Type="http://schemas.openxmlformats.org/officeDocument/2006/relationships/image" Target="media\image16.png"/><Relationship Id="rId23" Type="http://schemas.openxmlformats.org/officeDocument/2006/relationships/image" Target="media\image17.png"/><Relationship Id="rId24" Type="http://schemas.openxmlformats.org/officeDocument/2006/relationships/image" Target="media\image18.png"/><Relationship Id="rId25" Type="http://schemas.openxmlformats.org/officeDocument/2006/relationships/hyperlink" Target="https://www.linkedin.com/in/suman-magar-680628144/" TargetMode="External"/><Relationship Id="rId26" Type="http://schemas.openxmlformats.org/officeDocument/2006/relationships/hyperlink" Target="https://github.com/darkhellmgr/Foodie/" TargetMode="External"/><Relationship Id="rId27" Type="http://schemas.openxmlformats.org/officeDocument/2006/relationships/hyperlink" Target="https://bitbucket.org/sumanmgr/first-android-projects" TargetMode="External"/><Relationship Id="rId28" Type="http://schemas.openxmlformats.org/officeDocument/2006/relationships/image" Target="media\image19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